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"/>
        <w:gridCol w:w="11156"/>
      </w:tblGrid>
      <w:tr w:rsidR="00AE7027">
        <w:trPr>
          <w:trHeight w:val="90"/>
        </w:trPr>
        <w:tc>
          <w:tcPr>
            <w:tcW w:w="54" w:type="dxa"/>
          </w:tcPr>
          <w:p w:rsidR="00AE7027" w:rsidRDefault="00AE7027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AE7027" w:rsidRDefault="00AE7027">
            <w:pPr>
              <w:pStyle w:val="EmptyCellLayoutStyle"/>
              <w:spacing w:after="0" w:line="240" w:lineRule="auto"/>
            </w:pPr>
          </w:p>
        </w:tc>
      </w:tr>
      <w:tr w:rsidR="00F41FBB">
        <w:trPr>
          <w:trHeight w:val="90"/>
        </w:trPr>
        <w:tc>
          <w:tcPr>
            <w:tcW w:w="54" w:type="dxa"/>
          </w:tcPr>
          <w:p w:rsidR="00F41FBB" w:rsidRDefault="00F41FBB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F41FBB" w:rsidRDefault="00F41FBB">
            <w:pPr>
              <w:pStyle w:val="EmptyCellLayoutStyle"/>
              <w:spacing w:after="0" w:line="240" w:lineRule="auto"/>
            </w:pPr>
          </w:p>
        </w:tc>
      </w:tr>
      <w:tr w:rsidR="00AE7027">
        <w:tc>
          <w:tcPr>
            <w:tcW w:w="54" w:type="dxa"/>
          </w:tcPr>
          <w:p w:rsidR="00AE7027" w:rsidRDefault="00AE7027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24"/>
              <w:gridCol w:w="367"/>
              <w:gridCol w:w="982"/>
              <w:gridCol w:w="580"/>
              <w:gridCol w:w="1836"/>
              <w:gridCol w:w="1352"/>
              <w:gridCol w:w="445"/>
              <w:gridCol w:w="2870"/>
            </w:tblGrid>
            <w:tr w:rsidR="00A02E1E" w:rsidTr="00A02E1E">
              <w:trPr>
                <w:trHeight w:val="210"/>
              </w:trPr>
              <w:tc>
                <w:tcPr>
                  <w:tcW w:w="27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2659FE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eastAsia="Tahoma" w:hAnsiTheme="minorHAnsi" w:cstheme="minorHAnsi"/>
                      <w:b/>
                      <w:color w:val="000000"/>
                      <w:sz w:val="22"/>
                      <w:szCs w:val="22"/>
                    </w:rPr>
                    <w:t xml:space="preserve">          </w:t>
                  </w:r>
                  <w:r w:rsidR="00EE2EB0" w:rsidRPr="00831AD3">
                    <w:rPr>
                      <w:rFonts w:asciiTheme="minorHAnsi" w:eastAsia="Tahoma" w:hAnsiTheme="minorHAnsi" w:cstheme="minorHAnsi"/>
                      <w:b/>
                      <w:color w:val="000000"/>
                      <w:sz w:val="22"/>
                      <w:szCs w:val="22"/>
                    </w:rPr>
                    <w:t>Patient Name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EE2EB0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831AD3">
                    <w:rPr>
                      <w:rFonts w:asciiTheme="minorHAnsi" w:eastAsia="Arial" w:hAnsiTheme="minorHAnsi" w:cstheme="minorHAnsi"/>
                      <w:b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7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043A9A" w:rsidRDefault="00B50DA2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MICHAEL HYACINTH</w:t>
                  </w:r>
                  <w:r w:rsidR="00A74910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EE2EB0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831AD3">
                    <w:rPr>
                      <w:rFonts w:asciiTheme="minorHAnsi" w:eastAsia="Tahoma" w:hAnsiTheme="minorHAnsi" w:cstheme="minorHAnsi"/>
                      <w:b/>
                      <w:color w:val="000000"/>
                      <w:sz w:val="22"/>
                      <w:szCs w:val="22"/>
                    </w:rPr>
                    <w:t>Order Date</w:t>
                  </w:r>
                </w:p>
              </w:tc>
              <w:tc>
                <w:tcPr>
                  <w:tcW w:w="4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EE2EB0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831AD3">
                    <w:rPr>
                      <w:rFonts w:asciiTheme="minorHAnsi" w:eastAsia="Arial" w:hAnsiTheme="minorHAnsi" w:cstheme="minorHAnsi"/>
                      <w:b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B50DA2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04-OCTOBER</w:t>
                  </w:r>
                  <w:r w:rsidR="00831AD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-2018</w:t>
                  </w:r>
                </w:p>
              </w:tc>
            </w:tr>
            <w:tr w:rsidR="00A02E1E" w:rsidTr="00A02E1E">
              <w:trPr>
                <w:trHeight w:val="210"/>
              </w:trPr>
              <w:tc>
                <w:tcPr>
                  <w:tcW w:w="27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2659FE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eastAsia="Tahoma" w:hAnsiTheme="minorHAnsi" w:cstheme="minorHAnsi"/>
                      <w:b/>
                      <w:color w:val="000000"/>
                      <w:sz w:val="22"/>
                      <w:szCs w:val="22"/>
                    </w:rPr>
                    <w:t xml:space="preserve">          </w:t>
                  </w:r>
                  <w:r w:rsidR="00EE2EB0" w:rsidRPr="00831AD3">
                    <w:rPr>
                      <w:rFonts w:asciiTheme="minorHAnsi" w:eastAsia="Tahoma" w:hAnsiTheme="minorHAnsi" w:cstheme="minorHAnsi"/>
                      <w:b/>
                      <w:color w:val="000000"/>
                      <w:sz w:val="22"/>
                      <w:szCs w:val="22"/>
                    </w:rPr>
                    <w:t>Gender / Age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EE2EB0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831AD3">
                    <w:rPr>
                      <w:rFonts w:asciiTheme="minorHAnsi" w:eastAsia="Arial" w:hAnsiTheme="minorHAnsi" w:cstheme="minorHAnsi"/>
                      <w:b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7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B50DA2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MALE/ 40</w:t>
                  </w:r>
                  <w:r w:rsidR="00A74910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  <w:r w:rsidR="0079498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YEARS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EE2EB0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831AD3">
                    <w:rPr>
                      <w:rFonts w:asciiTheme="minorHAnsi" w:eastAsia="Tahoma" w:hAnsiTheme="minorHAnsi" w:cstheme="minorHAnsi"/>
                      <w:b/>
                      <w:color w:val="000000"/>
                      <w:sz w:val="22"/>
                      <w:szCs w:val="22"/>
                    </w:rPr>
                    <w:t>Sample No</w:t>
                  </w:r>
                </w:p>
              </w:tc>
              <w:tc>
                <w:tcPr>
                  <w:tcW w:w="4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EE2EB0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831AD3">
                    <w:rPr>
                      <w:rFonts w:asciiTheme="minorHAnsi" w:eastAsia="Arial" w:hAnsiTheme="minorHAnsi" w:cstheme="minorHAnsi"/>
                      <w:b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8E4888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="Helvetica" w:hAnsi="Helvetica" w:cs="Helvetica"/>
                      <w:color w:val="717171"/>
                      <w:sz w:val="18"/>
                      <w:szCs w:val="18"/>
                      <w:shd w:val="clear" w:color="auto" w:fill="F9F9F9"/>
                    </w:rPr>
                    <w:t> </w:t>
                  </w:r>
                  <w:r w:rsidR="00B50DA2">
                    <w:rPr>
                      <w:rFonts w:ascii="Helvetica" w:hAnsi="Helvetica" w:cs="Helvetica"/>
                      <w:color w:val="717171"/>
                      <w:sz w:val="18"/>
                      <w:szCs w:val="18"/>
                      <w:shd w:val="clear" w:color="auto" w:fill="F9F9F9"/>
                    </w:rPr>
                    <w:t>MH12180996</w:t>
                  </w:r>
                </w:p>
              </w:tc>
            </w:tr>
            <w:tr w:rsidR="00A74910" w:rsidTr="00A02E1E">
              <w:trPr>
                <w:trHeight w:val="210"/>
              </w:trPr>
              <w:tc>
                <w:tcPr>
                  <w:tcW w:w="27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EE2EB0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3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EE2EB0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72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EE2EB0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EE2EB0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831AD3">
                    <w:rPr>
                      <w:rFonts w:asciiTheme="minorHAnsi" w:eastAsia="Tahoma" w:hAnsiTheme="minorHAnsi" w:cstheme="minorHAnsi"/>
                      <w:b/>
                      <w:color w:val="000000"/>
                      <w:sz w:val="22"/>
                      <w:szCs w:val="22"/>
                    </w:rPr>
                    <w:t>Sample Date</w:t>
                  </w:r>
                </w:p>
              </w:tc>
              <w:tc>
                <w:tcPr>
                  <w:tcW w:w="4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EE2EB0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831AD3">
                    <w:rPr>
                      <w:rFonts w:asciiTheme="minorHAnsi" w:eastAsia="Arial" w:hAnsiTheme="minorHAnsi" w:cstheme="minorHAnsi"/>
                      <w:b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B50DA2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04-OCTO</w:t>
                  </w:r>
                  <w:r w:rsidR="008B577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BER-2018</w:t>
                  </w:r>
                </w:p>
              </w:tc>
            </w:tr>
            <w:tr w:rsidR="00A02E1E" w:rsidTr="00A02E1E">
              <w:trPr>
                <w:trHeight w:val="210"/>
              </w:trPr>
              <w:tc>
                <w:tcPr>
                  <w:tcW w:w="27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2659FE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eastAsia="Tahoma" w:hAnsiTheme="minorHAnsi" w:cstheme="minorHAnsi"/>
                      <w:b/>
                      <w:color w:val="000000"/>
                      <w:sz w:val="22"/>
                      <w:szCs w:val="22"/>
                    </w:rPr>
                    <w:t xml:space="preserve">           </w:t>
                  </w:r>
                  <w:r w:rsidR="00EE2EB0" w:rsidRPr="00831AD3">
                    <w:rPr>
                      <w:rFonts w:asciiTheme="minorHAnsi" w:eastAsia="Tahoma" w:hAnsiTheme="minorHAnsi" w:cstheme="minorHAnsi"/>
                      <w:b/>
                      <w:color w:val="000000"/>
                      <w:sz w:val="22"/>
                      <w:szCs w:val="22"/>
                    </w:rPr>
                    <w:t>Consulting Doctor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EE2EB0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831AD3">
                    <w:rPr>
                      <w:rFonts w:asciiTheme="minorHAnsi" w:eastAsia="Arial" w:hAnsiTheme="minorHAnsi" w:cstheme="minorHAnsi"/>
                      <w:b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7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A74910" w:rsidP="00B50DA2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DR. </w:t>
                  </w:r>
                  <w:r w:rsidR="00B50DA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CATHERINE ADU-SARKODEE</w:t>
                  </w:r>
                </w:p>
              </w:tc>
              <w:tc>
                <w:tcPr>
                  <w:tcW w:w="9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EE2EB0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831AD3">
                    <w:rPr>
                      <w:rFonts w:asciiTheme="minorHAnsi" w:eastAsia="Tahoma" w:hAnsiTheme="minorHAnsi" w:cstheme="minorHAnsi"/>
                      <w:b/>
                      <w:color w:val="000000"/>
                      <w:sz w:val="22"/>
                      <w:szCs w:val="22"/>
                    </w:rPr>
                    <w:t>Specimen</w:t>
                  </w:r>
                </w:p>
              </w:tc>
              <w:tc>
                <w:tcPr>
                  <w:tcW w:w="4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EE2EB0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831AD3">
                    <w:rPr>
                      <w:rFonts w:asciiTheme="minorHAnsi" w:eastAsia="Arial" w:hAnsiTheme="minorHAnsi" w:cstheme="minorHAnsi"/>
                      <w:b/>
                      <w:color w:val="00000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9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Pr="00831AD3" w:rsidRDefault="00EE2EB0" w:rsidP="00EE2E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831AD3">
                    <w:rPr>
                      <w:rFonts w:asciiTheme="minorHAnsi" w:eastAsia="Tahoma" w:hAnsiTheme="minorHAnsi" w:cstheme="minorHAnsi"/>
                      <w:b/>
                      <w:color w:val="000000"/>
                      <w:sz w:val="22"/>
                      <w:szCs w:val="22"/>
                    </w:rPr>
                    <w:t>BLOOD</w:t>
                  </w:r>
                </w:p>
              </w:tc>
            </w:tr>
            <w:tr w:rsidR="00A02E1E" w:rsidTr="00A02E1E">
              <w:trPr>
                <w:gridAfter w:val="3"/>
                <w:wAfter w:w="4316" w:type="dxa"/>
                <w:trHeight w:val="210"/>
              </w:trPr>
              <w:tc>
                <w:tcPr>
                  <w:tcW w:w="27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Default="00EE2EB0" w:rsidP="00EE2EB0">
                  <w:pPr>
                    <w:spacing w:after="0" w:line="240" w:lineRule="auto"/>
                  </w:pPr>
                </w:p>
              </w:tc>
              <w:tc>
                <w:tcPr>
                  <w:tcW w:w="13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Default="00EE2EB0" w:rsidP="00EE2EB0">
                  <w:pPr>
                    <w:spacing w:after="0" w:line="240" w:lineRule="auto"/>
                  </w:pPr>
                </w:p>
              </w:tc>
              <w:tc>
                <w:tcPr>
                  <w:tcW w:w="272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Default="00EE2EB0" w:rsidP="00EE2EB0">
                  <w:pPr>
                    <w:spacing w:after="0" w:line="240" w:lineRule="auto"/>
                  </w:pPr>
                </w:p>
              </w:tc>
            </w:tr>
            <w:tr w:rsidR="00EE2EB0" w:rsidTr="00831AD3">
              <w:trPr>
                <w:trHeight w:val="282"/>
              </w:trPr>
              <w:tc>
                <w:tcPr>
                  <w:tcW w:w="1115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EE2EB0" w:rsidRDefault="00EE2EB0" w:rsidP="00EE2EB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DEPARTMENT OF BIOCHEMISTRY</w:t>
                  </w:r>
                </w:p>
              </w:tc>
            </w:tr>
            <w:tr w:rsidR="00EE2EB0" w:rsidTr="00831AD3">
              <w:trPr>
                <w:trHeight w:val="3456"/>
              </w:trPr>
              <w:tc>
                <w:tcPr>
                  <w:tcW w:w="11156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116"/>
                    <w:gridCol w:w="6844"/>
                    <w:gridCol w:w="192"/>
                    <w:gridCol w:w="4"/>
                  </w:tblGrid>
                  <w:tr w:rsidR="00EE2EB0" w:rsidTr="00B371D3">
                    <w:tc>
                      <w:tcPr>
                        <w:tcW w:w="11152" w:type="dxa"/>
                        <w:gridSpan w:val="3"/>
                      </w:tcPr>
                      <w:tbl>
                        <w:tblPr>
                          <w:tblW w:w="16716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119"/>
                          <w:gridCol w:w="1911"/>
                          <w:gridCol w:w="1980"/>
                          <w:gridCol w:w="3330"/>
                          <w:gridCol w:w="1540"/>
                          <w:gridCol w:w="1918"/>
                          <w:gridCol w:w="1918"/>
                        </w:tblGrid>
                        <w:tr w:rsidR="00EE2EB0" w:rsidTr="00A02E1E">
                          <w:trPr>
                            <w:gridAfter w:val="3"/>
                            <w:wAfter w:w="5376" w:type="dxa"/>
                            <w:trHeight w:val="282"/>
                          </w:trPr>
                          <w:tc>
                            <w:tcPr>
                              <w:tcW w:w="4119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EE2EB0" w:rsidP="00EE2EB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Investigation</w:t>
                              </w:r>
                            </w:p>
                          </w:tc>
                          <w:tc>
                            <w:tcPr>
                              <w:tcW w:w="1911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EE2EB0" w:rsidP="00EE2EB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Result</w:t>
                              </w: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EE2EB0" w:rsidP="00EE2EB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Units</w:t>
                              </w:r>
                            </w:p>
                          </w:tc>
                          <w:tc>
                            <w:tcPr>
                              <w:tcW w:w="3330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EE2EB0" w:rsidP="00EE2EB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Reference Range</w:t>
                              </w:r>
                            </w:p>
                          </w:tc>
                        </w:tr>
                        <w:tr w:rsidR="00EE2EB0" w:rsidTr="00A02E1E">
                          <w:trPr>
                            <w:gridAfter w:val="3"/>
                            <w:wAfter w:w="5376" w:type="dxa"/>
                            <w:trHeight w:val="282"/>
                          </w:trPr>
                          <w:tc>
                            <w:tcPr>
                              <w:tcW w:w="11340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EE2EB0" w:rsidP="00EE2EB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LIPID PROFILE</w:t>
                              </w:r>
                            </w:p>
                          </w:tc>
                        </w:tr>
                        <w:tr w:rsidR="00EE2EB0" w:rsidTr="00A02E1E">
                          <w:trPr>
                            <w:gridAfter w:val="3"/>
                            <w:wAfter w:w="5376" w:type="dxa"/>
                            <w:trHeight w:val="210"/>
                          </w:trPr>
                          <w:tc>
                            <w:tcPr>
                              <w:tcW w:w="41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EE2EB0" w:rsidP="00EE2EB0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TOTAL CHOLESTEROL</w:t>
                              </w:r>
                            </w:p>
                          </w:tc>
                          <w:tc>
                            <w:tcPr>
                              <w:tcW w:w="191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Pr="00D55933" w:rsidRDefault="00B50DA2" w:rsidP="00EE2EB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 w:themeColor="text1"/>
                                  <w:sz w:val="18"/>
                                </w:rPr>
                                <w:t>5.71</w:t>
                              </w: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EE2EB0" w:rsidP="00EE2EB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mmol/L</w:t>
                              </w:r>
                            </w:p>
                          </w:tc>
                          <w:tc>
                            <w:tcPr>
                              <w:tcW w:w="333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F41FBB" w:rsidP="00EE2EB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3.10 – 6.20</w:t>
                              </w:r>
                            </w:p>
                          </w:tc>
                        </w:tr>
                        <w:tr w:rsidR="00EE2EB0" w:rsidTr="00A02E1E">
                          <w:trPr>
                            <w:gridAfter w:val="3"/>
                            <w:wAfter w:w="5376" w:type="dxa"/>
                            <w:trHeight w:val="210"/>
                          </w:trPr>
                          <w:tc>
                            <w:tcPr>
                              <w:tcW w:w="41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EE2EB0" w:rsidP="00EE2EB0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TRIGLYCERIDES</w:t>
                              </w:r>
                            </w:p>
                          </w:tc>
                          <w:tc>
                            <w:tcPr>
                              <w:tcW w:w="191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Pr="00D55933" w:rsidRDefault="00B50DA2" w:rsidP="00EE2EB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 w:themeColor="text1"/>
                                  <w:sz w:val="18"/>
                                </w:rPr>
                                <w:t>1.51</w:t>
                              </w: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EE2EB0" w:rsidP="00EE2EB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mmol/L</w:t>
                              </w:r>
                            </w:p>
                          </w:tc>
                          <w:tc>
                            <w:tcPr>
                              <w:tcW w:w="333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EE2EB0" w:rsidP="00EE2EB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0.01 - 1.70</w:t>
                              </w:r>
                            </w:p>
                          </w:tc>
                        </w:tr>
                        <w:tr w:rsidR="00EE2EB0" w:rsidTr="00A02E1E">
                          <w:trPr>
                            <w:gridAfter w:val="3"/>
                            <w:wAfter w:w="5376" w:type="dxa"/>
                            <w:trHeight w:val="210"/>
                          </w:trPr>
                          <w:tc>
                            <w:tcPr>
                              <w:tcW w:w="41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EE2EB0" w:rsidP="00EE2EB0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HDL CHOLESTEROL</w:t>
                              </w:r>
                            </w:p>
                          </w:tc>
                          <w:tc>
                            <w:tcPr>
                              <w:tcW w:w="191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Pr="00B50DA2" w:rsidRDefault="00B50DA2" w:rsidP="00EE2EB0">
                              <w:pPr>
                                <w:spacing w:after="0" w:line="240" w:lineRule="auto"/>
                              </w:pPr>
                              <w:r w:rsidRPr="00B50DA2">
                                <w:rPr>
                                  <w:rFonts w:ascii="Tahoma" w:eastAsia="Tahoma" w:hAnsi="Tahoma"/>
                                  <w:sz w:val="18"/>
                                </w:rPr>
                                <w:t>1.84</w:t>
                              </w: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EE2EB0" w:rsidP="00EE2EB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mmol/L</w:t>
                              </w:r>
                            </w:p>
                          </w:tc>
                          <w:tc>
                            <w:tcPr>
                              <w:tcW w:w="333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EE2EB0" w:rsidP="00EE2EB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1.03 - 2.00</w:t>
                              </w:r>
                            </w:p>
                          </w:tc>
                        </w:tr>
                        <w:tr w:rsidR="00EE2EB0" w:rsidTr="00A02E1E">
                          <w:trPr>
                            <w:gridAfter w:val="3"/>
                            <w:wAfter w:w="5376" w:type="dxa"/>
                            <w:trHeight w:val="210"/>
                          </w:trPr>
                          <w:tc>
                            <w:tcPr>
                              <w:tcW w:w="41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EE2EB0" w:rsidP="00EE2EB0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LDL  CHOLESTEROL</w:t>
                              </w:r>
                            </w:p>
                          </w:tc>
                          <w:tc>
                            <w:tcPr>
                              <w:tcW w:w="191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Pr="00B50DA2" w:rsidRDefault="00B50DA2" w:rsidP="00EE2EB0">
                              <w:pPr>
                                <w:spacing w:after="0" w:line="240" w:lineRule="auto"/>
                              </w:pPr>
                              <w:r w:rsidRPr="00B50DA2">
                                <w:rPr>
                                  <w:rFonts w:ascii="Tahoma" w:eastAsia="Tahoma" w:hAnsi="Tahoma"/>
                                  <w:sz w:val="18"/>
                                </w:rPr>
                                <w:t>3.18</w:t>
                              </w: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Default="00EE2EB0" w:rsidP="00EE2EB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mmol/L</w:t>
                              </w:r>
                            </w:p>
                          </w:tc>
                          <w:tc>
                            <w:tcPr>
                              <w:tcW w:w="333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E2EB0" w:rsidRPr="00352CAE" w:rsidRDefault="00EE2EB0" w:rsidP="00EE2EB0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 w:rsidR="00352CAE"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2.60 – 3.90</w:t>
                              </w:r>
                            </w:p>
                          </w:tc>
                        </w:tr>
                        <w:tr w:rsidR="003D351C" w:rsidTr="00A02E1E">
                          <w:trPr>
                            <w:trHeight w:val="181"/>
                          </w:trPr>
                          <w:tc>
                            <w:tcPr>
                              <w:tcW w:w="11340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06B86" w:rsidRDefault="00206B86" w:rsidP="00B371D3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206B86" w:rsidRDefault="00206B86" w:rsidP="003D351C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3D351C" w:rsidRDefault="003D351C" w:rsidP="003D351C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Method : STANDARD</w:t>
                              </w:r>
                              <w:bookmarkStart w:id="0" w:name="_GoBack"/>
                              <w:bookmarkEnd w:id="0"/>
                            </w:p>
                          </w:tc>
                          <w:tc>
                            <w:tcPr>
                              <w:tcW w:w="15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3D351C" w:rsidRDefault="003D351C" w:rsidP="003D351C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1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3D351C" w:rsidRDefault="003D351C" w:rsidP="003D351C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1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3D351C" w:rsidRDefault="003D351C" w:rsidP="003D351C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:rsidR="00EE2EB0" w:rsidRDefault="00EE2EB0" w:rsidP="00EE2EB0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" w:type="dxa"/>
                      </w:tcPr>
                      <w:p w:rsidR="00EE2EB0" w:rsidRDefault="00EE2EB0" w:rsidP="00EE2E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E2EB0" w:rsidTr="00B371D3">
                    <w:trPr>
                      <w:trHeight w:val="287"/>
                    </w:trPr>
                    <w:tc>
                      <w:tcPr>
                        <w:tcW w:w="11152" w:type="dxa"/>
                        <w:gridSpan w:val="3"/>
                      </w:tcPr>
                      <w:p w:rsidR="00EE2EB0" w:rsidRDefault="00EE2EB0" w:rsidP="00EE2E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" w:type="dxa"/>
                      </w:tcPr>
                      <w:p w:rsidR="00EE2EB0" w:rsidRDefault="00EE2EB0" w:rsidP="00EE2EB0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371D3" w:rsidTr="009C14B8">
                    <w:tblPrEx>
                      <w:tblBorders>
                        <w:top w:val="nil"/>
                        <w:left w:val="nil"/>
                        <w:bottom w:val="nil"/>
                        <w:right w:val="nil"/>
                      </w:tblBorders>
                    </w:tblPrEx>
                    <w:trPr>
                      <w:gridAfter w:val="3"/>
                      <w:wAfter w:w="7157" w:type="dxa"/>
                      <w:trHeight w:val="294"/>
                    </w:trPr>
                    <w:tc>
                      <w:tcPr>
                        <w:tcW w:w="39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371D3" w:rsidRDefault="00B371D3" w:rsidP="00B371D3">
                        <w:pPr>
                          <w:spacing w:after="0" w:line="240" w:lineRule="auto"/>
                        </w:pPr>
                      </w:p>
                    </w:tc>
                  </w:tr>
                  <w:tr w:rsidR="00B371D3" w:rsidTr="009C14B8">
                    <w:tblPrEx>
                      <w:tblBorders>
                        <w:top w:val="nil"/>
                        <w:left w:val="nil"/>
                        <w:bottom w:val="nil"/>
                        <w:right w:val="nil"/>
                      </w:tblBorders>
                    </w:tblPrEx>
                    <w:trPr>
                      <w:gridAfter w:val="2"/>
                      <w:wAfter w:w="194" w:type="dxa"/>
                      <w:trHeight w:val="181"/>
                    </w:trPr>
                    <w:tc>
                      <w:tcPr>
                        <w:tcW w:w="10962" w:type="dxa"/>
                        <w:gridSpan w:val="2"/>
                        <w:tcBorders>
                          <w:top w:val="single" w:sz="7" w:space="0" w:color="000000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B371D3" w:rsidRDefault="00B371D3" w:rsidP="00B371D3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*** END OF REPORT ***</w:t>
                        </w:r>
                      </w:p>
                    </w:tc>
                  </w:tr>
                </w:tbl>
                <w:p w:rsidR="00EE2EB0" w:rsidRDefault="00EE2EB0" w:rsidP="00EE2EB0">
                  <w:pPr>
                    <w:spacing w:after="0" w:line="240" w:lineRule="auto"/>
                  </w:pPr>
                </w:p>
              </w:tc>
            </w:tr>
            <w:tr w:rsidR="00EE2EB0" w:rsidTr="00A02E1E">
              <w:trPr>
                <w:trHeight w:val="210"/>
              </w:trPr>
              <w:tc>
                <w:tcPr>
                  <w:tcW w:w="684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21EC6" w:rsidRDefault="00821EC6" w:rsidP="00EE2EB0">
                  <w:pPr>
                    <w:spacing w:after="0" w:line="240" w:lineRule="auto"/>
                    <w:rPr>
                      <w:rFonts w:ascii="Tahoma" w:eastAsia="Tahoma" w:hAnsi="Tahoma"/>
                      <w:color w:val="000000"/>
                      <w:sz w:val="16"/>
                    </w:rPr>
                  </w:pPr>
                </w:p>
                <w:p w:rsidR="00821EC6" w:rsidRDefault="00821EC6" w:rsidP="00EE2EB0">
                  <w:pPr>
                    <w:spacing w:after="0" w:line="240" w:lineRule="auto"/>
                    <w:rPr>
                      <w:rFonts w:ascii="Tahoma" w:eastAsia="Tahoma" w:hAnsi="Tahoma"/>
                      <w:color w:val="000000"/>
                      <w:sz w:val="16"/>
                    </w:rPr>
                  </w:pPr>
                </w:p>
                <w:p w:rsidR="00821EC6" w:rsidRDefault="00821EC6" w:rsidP="00EE2EB0">
                  <w:pPr>
                    <w:spacing w:after="0" w:line="240" w:lineRule="auto"/>
                    <w:rPr>
                      <w:rFonts w:ascii="Tahoma" w:eastAsia="Tahoma" w:hAnsi="Tahoma"/>
                      <w:color w:val="000000"/>
                      <w:sz w:val="16"/>
                    </w:rPr>
                  </w:pPr>
                </w:p>
                <w:p w:rsidR="00EE2EB0" w:rsidRDefault="00EE2EB0" w:rsidP="00EE2EB0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 xml:space="preserve">Remarks : </w:t>
                  </w:r>
                </w:p>
              </w:tc>
              <w:tc>
                <w:tcPr>
                  <w:tcW w:w="431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21EC6" w:rsidRDefault="00821EC6" w:rsidP="00EE2EB0">
                  <w:pPr>
                    <w:spacing w:after="0" w:line="240" w:lineRule="auto"/>
                  </w:pPr>
                </w:p>
                <w:p w:rsidR="00EE2EB0" w:rsidRPr="00821EC6" w:rsidRDefault="00EE2EB0" w:rsidP="00821EC6"/>
              </w:tc>
            </w:tr>
            <w:tr w:rsidR="00EE2EB0" w:rsidTr="00A02E1E">
              <w:trPr>
                <w:trHeight w:val="210"/>
              </w:trPr>
              <w:tc>
                <w:tcPr>
                  <w:tcW w:w="469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21EC6" w:rsidRDefault="00821EC6" w:rsidP="00821EC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3168"/>
                    </w:tabs>
                    <w:jc w:val="both"/>
                    <w:rPr>
                      <w:b/>
                    </w:rPr>
                  </w:pPr>
                </w:p>
                <w:p w:rsidR="00821EC6" w:rsidRDefault="00821EC6" w:rsidP="00821EC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3168"/>
                    </w:tabs>
                    <w:jc w:val="both"/>
                  </w:pPr>
                  <w:r>
                    <w:rPr>
                      <w:b/>
                    </w:rPr>
                    <w:t>SIGNED BY BIOMEDICAL SCIENTIST</w:t>
                  </w:r>
                </w:p>
                <w:p w:rsidR="00EE2EB0" w:rsidRDefault="00EE2EB0" w:rsidP="00EE2EB0">
                  <w:pPr>
                    <w:spacing w:after="0" w:line="240" w:lineRule="auto"/>
                  </w:pPr>
                </w:p>
              </w:tc>
              <w:tc>
                <w:tcPr>
                  <w:tcW w:w="64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2EB0" w:rsidRDefault="00EE2EB0" w:rsidP="00EE2EB0">
                  <w:pPr>
                    <w:spacing w:after="0" w:line="240" w:lineRule="auto"/>
                    <w:jc w:val="center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br/>
                  </w:r>
                </w:p>
              </w:tc>
            </w:tr>
          </w:tbl>
          <w:p w:rsidR="00AE7027" w:rsidRDefault="00AE7027">
            <w:pPr>
              <w:spacing w:after="0" w:line="240" w:lineRule="auto"/>
            </w:pPr>
          </w:p>
        </w:tc>
      </w:tr>
      <w:tr w:rsidR="00AE7027">
        <w:trPr>
          <w:trHeight w:val="47"/>
        </w:trPr>
        <w:tc>
          <w:tcPr>
            <w:tcW w:w="54" w:type="dxa"/>
          </w:tcPr>
          <w:p w:rsidR="00AE7027" w:rsidRDefault="00AE7027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AE7027" w:rsidRDefault="00AE7027">
            <w:pPr>
              <w:pStyle w:val="EmptyCellLayoutStyle"/>
              <w:spacing w:after="0" w:line="240" w:lineRule="auto"/>
            </w:pPr>
          </w:p>
        </w:tc>
      </w:tr>
    </w:tbl>
    <w:p w:rsidR="00AE7027" w:rsidRDefault="00AE7027">
      <w:pPr>
        <w:spacing w:after="0" w:line="240" w:lineRule="auto"/>
      </w:pPr>
    </w:p>
    <w:sectPr w:rsidR="00AE7027" w:rsidSect="006A3CEA">
      <w:headerReference w:type="default" r:id="rId7"/>
      <w:footerReference w:type="default" r:id="rId8"/>
      <w:pgSz w:w="12240" w:h="15840"/>
      <w:pgMar w:top="720" w:right="360" w:bottom="720" w:left="720" w:header="144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5DF" w:rsidRDefault="004F25DF">
      <w:pPr>
        <w:spacing w:after="0" w:line="240" w:lineRule="auto"/>
      </w:pPr>
      <w:r>
        <w:separator/>
      </w:r>
    </w:p>
  </w:endnote>
  <w:endnote w:type="continuationSeparator" w:id="0">
    <w:p w:rsidR="004F25DF" w:rsidRDefault="004F2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15"/>
    </w:tblGrid>
    <w:tr w:rsidR="00AE7027">
      <w:tc>
        <w:tcPr>
          <w:tcW w:w="11115" w:type="dxa"/>
        </w:tcPr>
        <w:p w:rsidR="00AE7027" w:rsidRDefault="00AE7027">
          <w:pPr>
            <w:pStyle w:val="EmptyCellLayoutStyle"/>
            <w:spacing w:after="0" w:line="240" w:lineRule="auto"/>
          </w:pPr>
        </w:p>
      </w:tc>
    </w:tr>
    <w:tr w:rsidR="00AE7027">
      <w:tc>
        <w:tcPr>
          <w:tcW w:w="1111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115"/>
          </w:tblGrid>
          <w:tr w:rsidR="00AE7027">
            <w:trPr>
              <w:trHeight w:val="597"/>
            </w:trPr>
            <w:tc>
              <w:tcPr>
                <w:tcW w:w="11115" w:type="dxa"/>
                <w:tcBorders>
                  <w:top w:val="single" w:sz="7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637079" w:rsidRPr="00B31D52" w:rsidRDefault="00637079" w:rsidP="00637079">
                <w:pPr>
                  <w:spacing w:after="0" w:line="240" w:lineRule="auto"/>
                  <w:rPr>
                    <w:b/>
                  </w:rPr>
                </w:pPr>
                <w:r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Key: </w:t>
                </w:r>
                <w:r w:rsidRPr="00B371D3">
                  <w:rPr>
                    <w:rFonts w:ascii="Tahoma" w:eastAsia="Tahoma" w:hAnsi="Tahoma"/>
                    <w:b/>
                    <w:color w:val="0070C0"/>
                    <w:sz w:val="16"/>
                  </w:rPr>
                  <w:t>BLUE COLOUR</w:t>
                </w:r>
                <w:r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-ABNORMAL LOW, </w:t>
                </w:r>
                <w:r w:rsidRPr="00B371D3">
                  <w:rPr>
                    <w:rFonts w:ascii="Tahoma" w:eastAsia="Tahoma" w:hAnsi="Tahoma"/>
                    <w:b/>
                    <w:color w:val="C00000"/>
                    <w:sz w:val="16"/>
                  </w:rPr>
                  <w:t xml:space="preserve">RED COLOUR </w:t>
                </w:r>
                <w:r w:rsidRPr="005F7A17">
                  <w:rPr>
                    <w:rFonts w:ascii="Tahoma" w:eastAsia="Tahoma" w:hAnsi="Tahoma"/>
                    <w:b/>
                    <w:color w:val="000000"/>
                    <w:sz w:val="16"/>
                  </w:rPr>
                  <w:t>- ABNORMAL HIGH.</w:t>
                </w:r>
              </w:p>
              <w:p w:rsidR="00AE7027" w:rsidRDefault="00CC196A">
                <w:pPr>
                  <w:spacing w:after="0" w:line="240" w:lineRule="auto"/>
                </w:pPr>
                <w:r>
                  <w:rPr>
                    <w:rFonts w:ascii="Tahoma" w:eastAsia="Tahoma" w:hAnsi="Tahoma"/>
                    <w:color w:val="000000"/>
                    <w:sz w:val="16"/>
                  </w:rPr>
                  <w:t>All reports need Clinical correlation.  Please discuss if needed.  Test results relate only to the item tested.  No part of the report can be reproduce without permission of the Laboratory.</w:t>
                </w:r>
              </w:p>
            </w:tc>
          </w:tr>
        </w:tbl>
        <w:p w:rsidR="00AE7027" w:rsidRDefault="00AE7027">
          <w:pPr>
            <w:spacing w:after="0" w:line="240" w:lineRule="auto"/>
          </w:pPr>
        </w:p>
      </w:tc>
    </w:tr>
    <w:tr w:rsidR="00AE7027">
      <w:tc>
        <w:tcPr>
          <w:tcW w:w="11115" w:type="dxa"/>
        </w:tcPr>
        <w:p w:rsidR="00AE7027" w:rsidRDefault="00AE7027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5DF" w:rsidRDefault="004F25DF">
      <w:pPr>
        <w:spacing w:after="0" w:line="240" w:lineRule="auto"/>
      </w:pPr>
      <w:r>
        <w:separator/>
      </w:r>
    </w:p>
  </w:footnote>
  <w:footnote w:type="continuationSeparator" w:id="0">
    <w:p w:rsidR="004F25DF" w:rsidRDefault="004F2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"/>
      <w:gridCol w:w="1600"/>
      <w:gridCol w:w="9494"/>
    </w:tblGrid>
    <w:tr w:rsidR="00AE7027" w:rsidTr="006A3CEA">
      <w:tc>
        <w:tcPr>
          <w:tcW w:w="20" w:type="dxa"/>
        </w:tcPr>
        <w:p w:rsidR="00AE7027" w:rsidRDefault="00AE7027">
          <w:pPr>
            <w:pStyle w:val="EmptyCellLayoutStyle"/>
            <w:spacing w:after="0" w:line="240" w:lineRule="auto"/>
          </w:pPr>
        </w:p>
      </w:tc>
      <w:tc>
        <w:tcPr>
          <w:tcW w:w="1600" w:type="dxa"/>
        </w:tcPr>
        <w:p w:rsidR="00AE7027" w:rsidRDefault="00AE7027">
          <w:pPr>
            <w:pStyle w:val="EmptyCellLayoutStyle"/>
            <w:spacing w:after="0" w:line="240" w:lineRule="auto"/>
          </w:pPr>
        </w:p>
      </w:tc>
      <w:tc>
        <w:tcPr>
          <w:tcW w:w="9494" w:type="dxa"/>
        </w:tcPr>
        <w:p w:rsidR="00AE7027" w:rsidRDefault="00AE7027">
          <w:pPr>
            <w:pStyle w:val="EmptyCellLayoutStyle"/>
            <w:spacing w:after="0" w:line="240" w:lineRule="auto"/>
          </w:pPr>
        </w:p>
      </w:tc>
    </w:tr>
    <w:tr w:rsidR="00AE7027" w:rsidTr="006A3CEA">
      <w:tc>
        <w:tcPr>
          <w:tcW w:w="20" w:type="dxa"/>
        </w:tcPr>
        <w:p w:rsidR="00AE7027" w:rsidRDefault="00AE7027">
          <w:pPr>
            <w:pStyle w:val="EmptyCellLayoutStyle"/>
            <w:spacing w:after="0" w:line="240" w:lineRule="auto"/>
          </w:pPr>
        </w:p>
      </w:tc>
      <w:tc>
        <w:tcPr>
          <w:tcW w:w="160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AE7027" w:rsidRDefault="00AE7027">
          <w:pPr>
            <w:spacing w:after="0" w:line="240" w:lineRule="auto"/>
          </w:pPr>
        </w:p>
      </w:tc>
      <w:tc>
        <w:tcPr>
          <w:tcW w:w="9494" w:type="dxa"/>
        </w:tcPr>
        <w:p w:rsidR="00EE2EB0" w:rsidRPr="00A62E15" w:rsidRDefault="003B15E2" w:rsidP="006A3CEA">
          <w:pPr>
            <w:spacing w:after="0" w:line="240" w:lineRule="auto"/>
            <w:rPr>
              <w:rFonts w:cs="Calibri"/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FE3DDA3" wp14:editId="53BA78FA">
                <wp:extent cx="4819650" cy="903605"/>
                <wp:effectExtent l="0" t="0" r="0" b="0"/>
                <wp:docPr id="1" name="Picture 1" descr="C:\Users\GILEAD MEDICAL 13\Downloads\gmclogo (1)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:\Users\GILEAD MEDICAL 13\Downloads\gmclogo 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-12079" b="-12079"/>
                        <a:stretch/>
                      </pic:blipFill>
                      <pic:spPr bwMode="auto">
                        <a:xfrm>
                          <a:off x="0" y="0"/>
                          <a:ext cx="4819650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E7027" w:rsidRDefault="00EE2EB0" w:rsidP="00EE2EB0">
          <w:pPr>
            <w:spacing w:after="0" w:line="240" w:lineRule="auto"/>
            <w:rPr>
              <w:rFonts w:cs="Calibri"/>
              <w:b/>
              <w:sz w:val="28"/>
              <w:szCs w:val="28"/>
            </w:rPr>
          </w:pPr>
          <w:r>
            <w:rPr>
              <w:rFonts w:cs="Calibri"/>
              <w:b/>
              <w:sz w:val="28"/>
              <w:szCs w:val="28"/>
            </w:rPr>
            <w:t xml:space="preserve">          </w:t>
          </w:r>
          <w:r w:rsidR="003B15E2">
            <w:rPr>
              <w:rFonts w:cs="Calibri"/>
              <w:b/>
              <w:sz w:val="28"/>
              <w:szCs w:val="28"/>
            </w:rPr>
            <w:t xml:space="preserve">             </w:t>
          </w:r>
          <w:r w:rsidR="006A3CEA">
            <w:rPr>
              <w:rFonts w:cs="Calibri"/>
              <w:b/>
              <w:sz w:val="28"/>
              <w:szCs w:val="28"/>
            </w:rPr>
            <w:t xml:space="preserve">   </w:t>
          </w:r>
          <w:r w:rsidR="003B15E2">
            <w:rPr>
              <w:rFonts w:cs="Calibri"/>
              <w:b/>
              <w:sz w:val="28"/>
              <w:szCs w:val="28"/>
            </w:rPr>
            <w:t xml:space="preserve"> </w:t>
          </w:r>
          <w:r w:rsidRPr="00A62E15">
            <w:rPr>
              <w:rFonts w:cs="Calibri"/>
              <w:b/>
              <w:sz w:val="28"/>
              <w:szCs w:val="28"/>
            </w:rPr>
            <w:t>LABORATORY REPORT</w:t>
          </w:r>
        </w:p>
        <w:p w:rsidR="00F84C60" w:rsidRDefault="00F84C60" w:rsidP="00EE2EB0">
          <w:pPr>
            <w:spacing w:after="0" w:line="240" w:lineRule="auto"/>
          </w:pPr>
        </w:p>
      </w:tc>
    </w:tr>
    <w:tr w:rsidR="00AE7027" w:rsidTr="006A3CEA">
      <w:tc>
        <w:tcPr>
          <w:tcW w:w="20" w:type="dxa"/>
        </w:tcPr>
        <w:p w:rsidR="00AE7027" w:rsidRDefault="00AE7027">
          <w:pPr>
            <w:pStyle w:val="EmptyCellLayoutStyle"/>
            <w:spacing w:after="0" w:line="240" w:lineRule="auto"/>
          </w:pPr>
        </w:p>
      </w:tc>
      <w:tc>
        <w:tcPr>
          <w:tcW w:w="1600" w:type="dxa"/>
        </w:tcPr>
        <w:p w:rsidR="00AE7027" w:rsidRDefault="00AE7027">
          <w:pPr>
            <w:pStyle w:val="EmptyCellLayoutStyle"/>
            <w:spacing w:after="0" w:line="240" w:lineRule="auto"/>
          </w:pPr>
        </w:p>
      </w:tc>
      <w:tc>
        <w:tcPr>
          <w:tcW w:w="9494" w:type="dxa"/>
        </w:tcPr>
        <w:p w:rsidR="00AE7027" w:rsidRDefault="00AE7027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27"/>
    <w:rsid w:val="00002EDC"/>
    <w:rsid w:val="000053F3"/>
    <w:rsid w:val="00043A9A"/>
    <w:rsid w:val="000B0C8F"/>
    <w:rsid w:val="000D340F"/>
    <w:rsid w:val="000F3FEE"/>
    <w:rsid w:val="001610B3"/>
    <w:rsid w:val="00180BD3"/>
    <w:rsid w:val="001920DB"/>
    <w:rsid w:val="00206B86"/>
    <w:rsid w:val="00243A5D"/>
    <w:rsid w:val="002659FE"/>
    <w:rsid w:val="00267560"/>
    <w:rsid w:val="00285D79"/>
    <w:rsid w:val="00323583"/>
    <w:rsid w:val="0033615F"/>
    <w:rsid w:val="00352CAE"/>
    <w:rsid w:val="00357302"/>
    <w:rsid w:val="003A60E9"/>
    <w:rsid w:val="003A63BA"/>
    <w:rsid w:val="003B087D"/>
    <w:rsid w:val="003B15E2"/>
    <w:rsid w:val="003D351C"/>
    <w:rsid w:val="004F25DF"/>
    <w:rsid w:val="00535F0E"/>
    <w:rsid w:val="005565C3"/>
    <w:rsid w:val="00637079"/>
    <w:rsid w:val="00664178"/>
    <w:rsid w:val="006A0E96"/>
    <w:rsid w:val="006A3CEA"/>
    <w:rsid w:val="006F3156"/>
    <w:rsid w:val="007136F8"/>
    <w:rsid w:val="00746927"/>
    <w:rsid w:val="00782087"/>
    <w:rsid w:val="00794988"/>
    <w:rsid w:val="00797012"/>
    <w:rsid w:val="007A53DF"/>
    <w:rsid w:val="00821EC6"/>
    <w:rsid w:val="00831AD3"/>
    <w:rsid w:val="00850A99"/>
    <w:rsid w:val="008A1A24"/>
    <w:rsid w:val="008B5775"/>
    <w:rsid w:val="008D63DD"/>
    <w:rsid w:val="008E4888"/>
    <w:rsid w:val="008F3C3D"/>
    <w:rsid w:val="009471AD"/>
    <w:rsid w:val="0096253D"/>
    <w:rsid w:val="00965A3C"/>
    <w:rsid w:val="00970853"/>
    <w:rsid w:val="009C14B8"/>
    <w:rsid w:val="009D78CD"/>
    <w:rsid w:val="009E2365"/>
    <w:rsid w:val="00A02E1E"/>
    <w:rsid w:val="00A15852"/>
    <w:rsid w:val="00A70D16"/>
    <w:rsid w:val="00A74910"/>
    <w:rsid w:val="00AE7027"/>
    <w:rsid w:val="00AF6415"/>
    <w:rsid w:val="00B00DE5"/>
    <w:rsid w:val="00B0278D"/>
    <w:rsid w:val="00B1221A"/>
    <w:rsid w:val="00B371D3"/>
    <w:rsid w:val="00B50DA2"/>
    <w:rsid w:val="00BC6B10"/>
    <w:rsid w:val="00C012F2"/>
    <w:rsid w:val="00C04997"/>
    <w:rsid w:val="00C07966"/>
    <w:rsid w:val="00C97EE5"/>
    <w:rsid w:val="00CA2733"/>
    <w:rsid w:val="00CC196A"/>
    <w:rsid w:val="00D55933"/>
    <w:rsid w:val="00D7119D"/>
    <w:rsid w:val="00D8267B"/>
    <w:rsid w:val="00E07646"/>
    <w:rsid w:val="00E33C80"/>
    <w:rsid w:val="00E52918"/>
    <w:rsid w:val="00E82065"/>
    <w:rsid w:val="00EE2EB0"/>
    <w:rsid w:val="00F05E81"/>
    <w:rsid w:val="00F41FBB"/>
    <w:rsid w:val="00F42ACE"/>
    <w:rsid w:val="00F4684C"/>
    <w:rsid w:val="00F84C60"/>
    <w:rsid w:val="00FB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D6D8"/>
  <w15:docId w15:val="{91B6F377-C209-4C7B-8CC4-08B6A361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2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087"/>
  </w:style>
  <w:style w:type="paragraph" w:styleId="Footer">
    <w:name w:val="footer"/>
    <w:basedOn w:val="Normal"/>
    <w:link w:val="FooterChar"/>
    <w:uiPriority w:val="99"/>
    <w:unhideWhenUsed/>
    <w:rsid w:val="00782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LabReportNormal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LabReportNormal</dc:title>
  <dc:subject/>
  <dc:creator>Latrice Acquah</dc:creator>
  <cp:keywords/>
  <dc:description/>
  <cp:lastModifiedBy>Gilead Medical 1</cp:lastModifiedBy>
  <cp:revision>2</cp:revision>
  <cp:lastPrinted>2018-12-19T10:22:00Z</cp:lastPrinted>
  <dcterms:created xsi:type="dcterms:W3CDTF">2018-12-28T09:53:00Z</dcterms:created>
  <dcterms:modified xsi:type="dcterms:W3CDTF">2018-12-28T09:53:00Z</dcterms:modified>
</cp:coreProperties>
</file>